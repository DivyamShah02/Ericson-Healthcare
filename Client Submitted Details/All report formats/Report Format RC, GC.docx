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C8938C" w14:textId="77777777" w:rsidR="00F04213" w:rsidRDefault="00F04213">
      <w:pPr>
        <w:spacing w:line="200" w:lineRule="exact"/>
      </w:pPr>
    </w:p>
    <w:tbl>
      <w:tblPr>
        <w:tblW w:w="0" w:type="auto"/>
        <w:tblInd w:w="8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50"/>
        <w:gridCol w:w="3170"/>
        <w:gridCol w:w="4054"/>
      </w:tblGrid>
      <w:tr w:rsidR="00F04213" w14:paraId="15DD31E5" w14:textId="77777777">
        <w:trPr>
          <w:trHeight w:hRule="exact" w:val="290"/>
        </w:trPr>
        <w:tc>
          <w:tcPr>
            <w:tcW w:w="10174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41D14F54" w14:textId="53A97311" w:rsidR="00F04213" w:rsidRDefault="00A131BF" w:rsidP="0079023E">
            <w:pPr>
              <w:spacing w:before="1"/>
              <w:ind w:left="241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FINAL</w:t>
            </w:r>
            <w:r>
              <w:rPr>
                <w:b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REPORT</w:t>
            </w:r>
            <w:r>
              <w:rPr>
                <w:b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CASHLESS</w:t>
            </w:r>
            <w:r>
              <w:rPr>
                <w:b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AL</w:t>
            </w:r>
            <w:r>
              <w:rPr>
                <w:b/>
                <w:spacing w:val="2"/>
              </w:rPr>
              <w:t xml:space="preserve"> </w:t>
            </w:r>
            <w:r w:rsidR="008A00A3">
              <w:rPr>
                <w:rFonts w:ascii="Arial" w:eastAsia="Arial" w:hAnsi="Arial" w:cs="Arial"/>
                <w:b/>
              </w:rPr>
              <w:t>NO-</w:t>
            </w:r>
            <w:r w:rsidR="00670277">
              <w:rPr>
                <w:rFonts w:ascii="docs-Calibri" w:hAnsi="docs-Calibri"/>
                <w:b/>
                <w:bCs/>
                <w:color w:val="000000"/>
                <w:shd w:val="clear" w:color="auto" w:fill="FFFFFF"/>
              </w:rPr>
              <w:t xml:space="preserve"> </w:t>
            </w:r>
            <w:r w:rsidR="0079023E">
              <w:rPr>
                <w:rFonts w:ascii="docs-Calibri" w:hAnsi="docs-Calibri"/>
                <w:b/>
                <w:bCs/>
                <w:color w:val="000000"/>
                <w:shd w:val="clear" w:color="auto" w:fill="FFFFFF"/>
              </w:rPr>
              <w:t>000000000000</w:t>
            </w:r>
          </w:p>
        </w:tc>
      </w:tr>
      <w:tr w:rsidR="00F04213" w14:paraId="6EF3CBB6" w14:textId="77777777">
        <w:trPr>
          <w:trHeight w:hRule="exact" w:val="434"/>
        </w:trPr>
        <w:tc>
          <w:tcPr>
            <w:tcW w:w="295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61CFD2A4" w14:textId="77777777" w:rsidR="00F04213" w:rsidRDefault="00A131BF">
            <w:pPr>
              <w:spacing w:before="80"/>
              <w:ind w:left="1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Hospital</w:t>
            </w:r>
            <w:r>
              <w:rPr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Name</w:t>
            </w:r>
          </w:p>
        </w:tc>
        <w:tc>
          <w:tcPr>
            <w:tcW w:w="722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7CD0BD1C" w14:textId="77777777" w:rsidR="00F04213" w:rsidRDefault="00F04213" w:rsidP="0026242C">
            <w:pPr>
              <w:spacing w:before="70"/>
              <w:rPr>
                <w:rFonts w:ascii="Arial" w:eastAsia="Arial" w:hAnsi="Arial" w:cs="Arial"/>
              </w:rPr>
            </w:pPr>
          </w:p>
        </w:tc>
      </w:tr>
      <w:tr w:rsidR="00F04213" w14:paraId="016AF7EC" w14:textId="77777777">
        <w:trPr>
          <w:trHeight w:hRule="exact" w:val="434"/>
        </w:trPr>
        <w:tc>
          <w:tcPr>
            <w:tcW w:w="10174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9DAFEBA" w14:textId="77777777" w:rsidR="00F04213" w:rsidRDefault="00F04213"/>
        </w:tc>
      </w:tr>
      <w:tr w:rsidR="00F04213" w14:paraId="1A89F7FE" w14:textId="77777777">
        <w:trPr>
          <w:trHeight w:hRule="exact" w:val="420"/>
        </w:trPr>
        <w:tc>
          <w:tcPr>
            <w:tcW w:w="295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7FB5BDBF" w14:textId="77777777" w:rsidR="00F04213" w:rsidRDefault="00A131BF" w:rsidP="000B398E">
            <w:pPr>
              <w:tabs>
                <w:tab w:val="left" w:pos="1800"/>
              </w:tabs>
              <w:spacing w:before="73"/>
              <w:ind w:left="1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Patient</w:t>
            </w:r>
            <w:r>
              <w:rPr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Name</w:t>
            </w:r>
            <w:r w:rsidR="000B398E">
              <w:rPr>
                <w:rFonts w:ascii="Arial" w:eastAsia="Arial" w:hAnsi="Arial" w:cs="Arial"/>
              </w:rPr>
              <w:tab/>
            </w:r>
          </w:p>
        </w:tc>
        <w:tc>
          <w:tcPr>
            <w:tcW w:w="722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7A3D3E3F" w14:textId="77777777" w:rsidR="00F04213" w:rsidRDefault="00F04213" w:rsidP="00295EBE">
            <w:pPr>
              <w:spacing w:before="63"/>
              <w:rPr>
                <w:rFonts w:ascii="Arial" w:eastAsia="Arial" w:hAnsi="Arial" w:cs="Arial"/>
              </w:rPr>
            </w:pPr>
          </w:p>
        </w:tc>
      </w:tr>
      <w:tr w:rsidR="00F04213" w14:paraId="000C5F7F" w14:textId="77777777">
        <w:trPr>
          <w:trHeight w:hRule="exact" w:val="420"/>
        </w:trPr>
        <w:tc>
          <w:tcPr>
            <w:tcW w:w="10174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39FB7D8D" w14:textId="77777777" w:rsidR="00F04213" w:rsidRDefault="00F04213"/>
        </w:tc>
      </w:tr>
      <w:tr w:rsidR="00F04213" w14:paraId="7498A154" w14:textId="77777777">
        <w:trPr>
          <w:trHeight w:hRule="exact" w:val="434"/>
        </w:trPr>
        <w:tc>
          <w:tcPr>
            <w:tcW w:w="295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75B8335F" w14:textId="77777777" w:rsidR="00F04213" w:rsidRDefault="00A131BF">
            <w:pPr>
              <w:spacing w:before="80"/>
              <w:ind w:left="1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DOJ</w:t>
            </w:r>
          </w:p>
        </w:tc>
        <w:tc>
          <w:tcPr>
            <w:tcW w:w="722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3697B21C" w14:textId="77777777" w:rsidR="00F04213" w:rsidRDefault="00EB1967" w:rsidP="00EB1967">
            <w:pPr>
              <w:tabs>
                <w:tab w:val="left" w:pos="2252"/>
              </w:tabs>
              <w:spacing w:before="70"/>
              <w:rPr>
                <w:rFonts w:ascii="Arial" w:eastAsia="Arial" w:hAnsi="Arial" w:cs="Arial"/>
              </w:rPr>
            </w:pPr>
            <w:r>
              <w:rPr>
                <w:rFonts w:ascii="docs-Calibri" w:hAnsi="docs-Calibri"/>
                <w:b/>
                <w:bCs/>
                <w:color w:val="000000"/>
                <w:shd w:val="clear" w:color="auto" w:fill="FFFFFF"/>
              </w:rPr>
              <w:t>0</w:t>
            </w:r>
            <w:r w:rsidR="0091275C">
              <w:rPr>
                <w:rFonts w:ascii="docs-Calibri" w:hAnsi="docs-Calibri"/>
                <w:b/>
                <w:bCs/>
                <w:color w:val="000000"/>
                <w:shd w:val="clear" w:color="auto" w:fill="FFFFFF"/>
              </w:rPr>
              <w:t>0-Dec-</w:t>
            </w:r>
            <w:r>
              <w:rPr>
                <w:rFonts w:ascii="docs-Calibri" w:hAnsi="docs-Calibri"/>
                <w:b/>
                <w:bCs/>
                <w:color w:val="000000"/>
                <w:shd w:val="clear" w:color="auto" w:fill="FFFFFF"/>
              </w:rPr>
              <w:t>0</w:t>
            </w:r>
            <w:r w:rsidR="0091275C">
              <w:rPr>
                <w:rFonts w:ascii="docs-Calibri" w:hAnsi="docs-Calibri"/>
                <w:b/>
                <w:bCs/>
                <w:color w:val="000000"/>
                <w:shd w:val="clear" w:color="auto" w:fill="FFFFFF"/>
              </w:rPr>
              <w:t>0</w:t>
            </w:r>
            <w:r>
              <w:rPr>
                <w:rFonts w:ascii="docs-Calibri" w:hAnsi="docs-Calibri"/>
                <w:b/>
                <w:bCs/>
                <w:color w:val="000000"/>
                <w:shd w:val="clear" w:color="auto" w:fill="FFFFFF"/>
              </w:rPr>
              <w:t>00</w:t>
            </w:r>
          </w:p>
        </w:tc>
      </w:tr>
      <w:tr w:rsidR="00F04213" w14:paraId="176E828F" w14:textId="77777777">
        <w:trPr>
          <w:trHeight w:hRule="exact" w:val="406"/>
        </w:trPr>
        <w:tc>
          <w:tcPr>
            <w:tcW w:w="10174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E720675" w14:textId="77777777" w:rsidR="00F04213" w:rsidRDefault="00F04213"/>
        </w:tc>
      </w:tr>
      <w:tr w:rsidR="00F04213" w14:paraId="65C92802" w14:textId="77777777" w:rsidTr="00AD6B3C">
        <w:trPr>
          <w:trHeight w:hRule="exact" w:val="981"/>
        </w:trPr>
        <w:tc>
          <w:tcPr>
            <w:tcW w:w="295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05936971" w14:textId="77777777" w:rsidR="00F04213" w:rsidRDefault="00A131BF">
            <w:pPr>
              <w:spacing w:before="87"/>
              <w:ind w:left="1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ILHC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>trigger</w:t>
            </w:r>
          </w:p>
        </w:tc>
        <w:tc>
          <w:tcPr>
            <w:tcW w:w="722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0340BE17" w14:textId="77777777" w:rsidR="00F04213" w:rsidRDefault="00F04213" w:rsidP="004E6BE9">
            <w:pPr>
              <w:spacing w:before="58"/>
              <w:ind w:left="18"/>
              <w:rPr>
                <w:rFonts w:ascii="Arial" w:eastAsia="Arial" w:hAnsi="Arial" w:cs="Arial"/>
              </w:rPr>
            </w:pPr>
          </w:p>
        </w:tc>
      </w:tr>
      <w:tr w:rsidR="00F04213" w14:paraId="2B0836B1" w14:textId="77777777" w:rsidTr="00351F19">
        <w:trPr>
          <w:trHeight w:hRule="exact" w:val="522"/>
        </w:trPr>
        <w:tc>
          <w:tcPr>
            <w:tcW w:w="10174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7110C2A5" w14:textId="77777777" w:rsidR="00F04213" w:rsidRDefault="00F04213"/>
        </w:tc>
      </w:tr>
      <w:tr w:rsidR="00F04213" w14:paraId="02CAAEBC" w14:textId="77777777" w:rsidTr="002339F6">
        <w:trPr>
          <w:trHeight w:hRule="exact" w:val="351"/>
        </w:trPr>
        <w:tc>
          <w:tcPr>
            <w:tcW w:w="295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7526FCCA" w14:textId="77777777" w:rsidR="00F04213" w:rsidRDefault="00A131BF">
            <w:pPr>
              <w:spacing w:before="44"/>
              <w:ind w:left="1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DO</w:t>
            </w:r>
            <w:r>
              <w:rPr>
                <w:spacing w:val="2"/>
              </w:rPr>
              <w:t xml:space="preserve"> </w:t>
            </w:r>
            <w:r>
              <w:rPr>
                <w:rFonts w:ascii="Arial" w:eastAsia="Arial" w:hAnsi="Arial" w:cs="Arial"/>
              </w:rPr>
              <w:t>Intimation</w:t>
            </w:r>
          </w:p>
        </w:tc>
        <w:tc>
          <w:tcPr>
            <w:tcW w:w="317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73BCBF13" w14:textId="77777777" w:rsidR="00F04213" w:rsidRDefault="003D4CCE" w:rsidP="00122624">
            <w:pPr>
              <w:spacing w:before="44"/>
              <w:ind w:left="1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00</w:t>
            </w:r>
            <w:r w:rsidR="001C3D98">
              <w:rPr>
                <w:rFonts w:ascii="Arial" w:eastAsia="Arial" w:hAnsi="Arial" w:cs="Arial"/>
              </w:rPr>
              <w:t>-</w:t>
            </w:r>
            <w:r>
              <w:rPr>
                <w:rFonts w:ascii="Arial" w:eastAsia="Arial" w:hAnsi="Arial" w:cs="Arial"/>
              </w:rPr>
              <w:t>00</w:t>
            </w:r>
            <w:r w:rsidR="001C3D98">
              <w:rPr>
                <w:rFonts w:ascii="Arial" w:eastAsia="Arial" w:hAnsi="Arial" w:cs="Arial"/>
              </w:rPr>
              <w:t>-202</w:t>
            </w:r>
            <w:r w:rsidR="00122624">
              <w:rPr>
                <w:rFonts w:ascii="Arial" w:eastAsia="Arial" w:hAnsi="Arial" w:cs="Arial"/>
              </w:rPr>
              <w:t>4</w:t>
            </w:r>
          </w:p>
        </w:tc>
        <w:tc>
          <w:tcPr>
            <w:tcW w:w="4054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2AFB391C" w14:textId="77777777" w:rsidR="00F04213" w:rsidRDefault="00A131BF" w:rsidP="00122624">
            <w:pPr>
              <w:spacing w:before="44"/>
              <w:ind w:left="1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  <w:r>
              <w:rPr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of</w:t>
            </w:r>
            <w:r>
              <w:rPr>
                <w:spacing w:val="3"/>
              </w:rPr>
              <w:t xml:space="preserve"> </w:t>
            </w:r>
            <w:r>
              <w:rPr>
                <w:rFonts w:ascii="Arial" w:eastAsia="Arial" w:hAnsi="Arial" w:cs="Arial"/>
              </w:rPr>
              <w:t>Visit</w:t>
            </w:r>
            <w:r w:rsidR="00B2293A">
              <w:rPr>
                <w:spacing w:val="1"/>
              </w:rPr>
              <w:t xml:space="preserve">- </w:t>
            </w:r>
            <w:r w:rsidR="003D4CCE">
              <w:rPr>
                <w:spacing w:val="1"/>
              </w:rPr>
              <w:t>00</w:t>
            </w:r>
            <w:r w:rsidR="000E24D4">
              <w:rPr>
                <w:rFonts w:ascii="Arial" w:eastAsia="Arial" w:hAnsi="Arial" w:cs="Arial"/>
              </w:rPr>
              <w:t>-</w:t>
            </w:r>
            <w:r w:rsidR="003D4CCE">
              <w:rPr>
                <w:rFonts w:ascii="Arial" w:eastAsia="Arial" w:hAnsi="Arial" w:cs="Arial"/>
              </w:rPr>
              <w:t>00</w:t>
            </w:r>
            <w:r w:rsidR="001C3D98">
              <w:rPr>
                <w:rFonts w:ascii="Arial" w:eastAsia="Arial" w:hAnsi="Arial" w:cs="Arial"/>
              </w:rPr>
              <w:t>-202</w:t>
            </w:r>
            <w:r w:rsidR="00122624">
              <w:rPr>
                <w:rFonts w:ascii="Arial" w:eastAsia="Arial" w:hAnsi="Arial" w:cs="Arial"/>
              </w:rPr>
              <w:t>4</w:t>
            </w:r>
          </w:p>
        </w:tc>
      </w:tr>
      <w:tr w:rsidR="00F04213" w14:paraId="2CA561E9" w14:textId="77777777">
        <w:trPr>
          <w:trHeight w:hRule="exact" w:val="420"/>
        </w:trPr>
        <w:tc>
          <w:tcPr>
            <w:tcW w:w="10174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349E0151" w14:textId="77777777" w:rsidR="00F04213" w:rsidRDefault="00F04213"/>
        </w:tc>
      </w:tr>
      <w:tr w:rsidR="00F04213" w14:paraId="7DBE5A19" w14:textId="77777777">
        <w:trPr>
          <w:trHeight w:hRule="exact" w:val="362"/>
        </w:trPr>
        <w:tc>
          <w:tcPr>
            <w:tcW w:w="295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5FA9FE2F" w14:textId="77777777" w:rsidR="00F04213" w:rsidRDefault="00A131BF">
            <w:pPr>
              <w:spacing w:before="44"/>
              <w:ind w:left="1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DOA</w:t>
            </w:r>
          </w:p>
        </w:tc>
        <w:tc>
          <w:tcPr>
            <w:tcW w:w="317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7894969" w14:textId="77777777" w:rsidR="00F04213" w:rsidRDefault="003D4CCE" w:rsidP="001C3D98">
            <w:pPr>
              <w:tabs>
                <w:tab w:val="right" w:pos="3130"/>
              </w:tabs>
              <w:spacing w:before="44"/>
              <w:ind w:left="1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00-00-0000</w:t>
            </w:r>
          </w:p>
        </w:tc>
        <w:tc>
          <w:tcPr>
            <w:tcW w:w="4054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08D2100C" w14:textId="77777777" w:rsidR="00F04213" w:rsidRDefault="00A131BF" w:rsidP="001C3D98">
            <w:pPr>
              <w:spacing w:before="44"/>
              <w:ind w:left="1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Pt</w:t>
            </w:r>
            <w:r w:rsidR="00D44C20">
              <w:rPr>
                <w:rFonts w:ascii="Arial" w:eastAsia="Arial" w:hAnsi="Arial" w:cs="Arial"/>
              </w:rPr>
              <w:t>.</w:t>
            </w:r>
            <w:r>
              <w:rPr>
                <w:spacing w:val="3"/>
              </w:rPr>
              <w:t xml:space="preserve"> </w:t>
            </w:r>
            <w:r w:rsidR="00B36B54">
              <w:rPr>
                <w:rFonts w:ascii="Arial" w:eastAsia="Arial" w:hAnsi="Arial" w:cs="Arial"/>
              </w:rPr>
              <w:t xml:space="preserve">Admitted </w:t>
            </w:r>
            <w:r w:rsidR="002339F6">
              <w:rPr>
                <w:rFonts w:ascii="Arial" w:eastAsia="Arial" w:hAnsi="Arial" w:cs="Arial"/>
              </w:rPr>
              <w:t>:-</w:t>
            </w:r>
            <w:r w:rsidR="00822563">
              <w:rPr>
                <w:rFonts w:ascii="Arial" w:eastAsia="Arial" w:hAnsi="Arial" w:cs="Arial"/>
              </w:rPr>
              <w:t xml:space="preserve"> </w:t>
            </w:r>
            <w:r w:rsidR="003D4CCE">
              <w:rPr>
                <w:rFonts w:ascii="Arial" w:eastAsia="Arial" w:hAnsi="Arial" w:cs="Arial"/>
              </w:rPr>
              <w:t>00-00-0000</w:t>
            </w:r>
          </w:p>
        </w:tc>
      </w:tr>
      <w:tr w:rsidR="00F04213" w14:paraId="538AE4FE" w14:textId="77777777">
        <w:trPr>
          <w:trHeight w:hRule="exact" w:val="362"/>
        </w:trPr>
        <w:tc>
          <w:tcPr>
            <w:tcW w:w="10174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0A9364B3" w14:textId="77777777" w:rsidR="00F04213" w:rsidRDefault="00F04213"/>
        </w:tc>
      </w:tr>
      <w:tr w:rsidR="00F04213" w14:paraId="7B3060AC" w14:textId="77777777">
        <w:trPr>
          <w:trHeight w:hRule="exact" w:val="391"/>
        </w:trPr>
        <w:tc>
          <w:tcPr>
            <w:tcW w:w="295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27FC66F" w14:textId="77777777" w:rsidR="00F04213" w:rsidRDefault="00A131BF">
            <w:pPr>
              <w:spacing w:before="58"/>
              <w:ind w:left="1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Advance</w:t>
            </w:r>
            <w:r>
              <w:rPr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Paid</w:t>
            </w:r>
            <w:r>
              <w:rPr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Details</w:t>
            </w:r>
          </w:p>
        </w:tc>
        <w:tc>
          <w:tcPr>
            <w:tcW w:w="317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4AEC41DA" w14:textId="77777777" w:rsidR="00F04213" w:rsidRDefault="00780FE0">
            <w:pPr>
              <w:spacing w:before="58"/>
              <w:ind w:left="1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Not provided </w:t>
            </w:r>
          </w:p>
        </w:tc>
        <w:tc>
          <w:tcPr>
            <w:tcW w:w="4054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64A72481" w14:textId="77777777" w:rsidR="00F04213" w:rsidRDefault="00A131BF" w:rsidP="001C3D98">
            <w:pPr>
              <w:spacing w:before="58"/>
              <w:ind w:left="1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Room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>Category</w:t>
            </w:r>
            <w:r>
              <w:rPr>
                <w:spacing w:val="-3"/>
              </w:rPr>
              <w:t xml:space="preserve"> </w:t>
            </w:r>
            <w:r w:rsidR="00346C5D">
              <w:rPr>
                <w:rFonts w:ascii="Arial" w:eastAsia="Arial" w:hAnsi="Arial" w:cs="Arial"/>
              </w:rPr>
              <w:t>–</w:t>
            </w:r>
            <w:r w:rsidR="003B2B6E">
              <w:rPr>
                <w:rFonts w:ascii="Arial" w:eastAsia="Arial" w:hAnsi="Arial" w:cs="Arial"/>
              </w:rPr>
              <w:t xml:space="preserve"> </w:t>
            </w:r>
          </w:p>
        </w:tc>
      </w:tr>
      <w:tr w:rsidR="00F04213" w14:paraId="4649449E" w14:textId="77777777">
        <w:trPr>
          <w:trHeight w:hRule="exact" w:val="391"/>
        </w:trPr>
        <w:tc>
          <w:tcPr>
            <w:tcW w:w="10174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09F99156" w14:textId="77777777" w:rsidR="00F04213" w:rsidRDefault="00F04213"/>
        </w:tc>
      </w:tr>
      <w:tr w:rsidR="00F04213" w14:paraId="5EEDB858" w14:textId="77777777" w:rsidTr="00B70CA1">
        <w:trPr>
          <w:trHeight w:hRule="exact" w:val="1108"/>
        </w:trPr>
        <w:tc>
          <w:tcPr>
            <w:tcW w:w="295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03DA39F8" w14:textId="77777777" w:rsidR="00F04213" w:rsidRDefault="00A131BF" w:rsidP="00E053E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IPDs</w:t>
            </w:r>
            <w:r>
              <w:rPr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Details</w:t>
            </w:r>
            <w:r>
              <w:rPr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/Findings</w:t>
            </w:r>
            <w:r>
              <w:rPr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/</w:t>
            </w:r>
            <w:r>
              <w:rPr>
                <w:spacing w:val="4"/>
              </w:rPr>
              <w:t xml:space="preserve"> </w:t>
            </w:r>
          </w:p>
        </w:tc>
        <w:tc>
          <w:tcPr>
            <w:tcW w:w="722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65EE8707" w14:textId="77777777" w:rsidR="00966B9F" w:rsidRPr="004F5367" w:rsidRDefault="00966B9F" w:rsidP="00966B9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0ABF10A1" w14:textId="77777777" w:rsidR="006067BC" w:rsidRPr="006067BC" w:rsidRDefault="006067BC" w:rsidP="002339F6">
            <w:pPr>
              <w:rPr>
                <w:rFonts w:ascii="Arial" w:eastAsia="Arial" w:hAnsi="Arial" w:cs="Arial"/>
                <w:b/>
                <w:bCs/>
                <w:u w:val="single"/>
              </w:rPr>
            </w:pPr>
          </w:p>
        </w:tc>
      </w:tr>
      <w:tr w:rsidR="00F04213" w14:paraId="23912712" w14:textId="77777777">
        <w:trPr>
          <w:trHeight w:hRule="exact" w:val="319"/>
        </w:trPr>
        <w:tc>
          <w:tcPr>
            <w:tcW w:w="10174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60C5E939" w14:textId="77777777" w:rsidR="00F04213" w:rsidRDefault="00F04213"/>
        </w:tc>
      </w:tr>
      <w:tr w:rsidR="00F04213" w14:paraId="594F3B39" w14:textId="77777777" w:rsidTr="00B70CA1">
        <w:trPr>
          <w:trHeight w:hRule="exact" w:val="1383"/>
        </w:trPr>
        <w:tc>
          <w:tcPr>
            <w:tcW w:w="295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2949E94" w14:textId="77777777" w:rsidR="00F04213" w:rsidRDefault="00A131BF" w:rsidP="00DF152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Insured</w:t>
            </w:r>
            <w:r>
              <w:rPr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statement</w:t>
            </w:r>
          </w:p>
        </w:tc>
        <w:tc>
          <w:tcPr>
            <w:tcW w:w="722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6A9460B7" w14:textId="77777777" w:rsidR="00535FD5" w:rsidRPr="00B80165" w:rsidRDefault="00535FD5" w:rsidP="00966B9F">
            <w:pPr>
              <w:rPr>
                <w:rFonts w:ascii="Arial" w:eastAsia="Arial" w:hAnsi="Arial" w:cs="Arial"/>
              </w:rPr>
            </w:pPr>
          </w:p>
        </w:tc>
      </w:tr>
      <w:tr w:rsidR="00F04213" w14:paraId="442F94C0" w14:textId="77777777">
        <w:trPr>
          <w:trHeight w:hRule="exact" w:val="377"/>
        </w:trPr>
        <w:tc>
          <w:tcPr>
            <w:tcW w:w="10174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4F9FE561" w14:textId="77777777" w:rsidR="00F04213" w:rsidRDefault="00F04213"/>
        </w:tc>
      </w:tr>
      <w:tr w:rsidR="00F04213" w14:paraId="70F591F6" w14:textId="77777777" w:rsidTr="003735E3">
        <w:trPr>
          <w:trHeight w:hRule="exact" w:val="1167"/>
        </w:trPr>
        <w:tc>
          <w:tcPr>
            <w:tcW w:w="295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706A73C5" w14:textId="77777777" w:rsidR="00F04213" w:rsidRDefault="00A131BF" w:rsidP="0040129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Treating</w:t>
            </w:r>
            <w:r>
              <w:rPr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Dr</w:t>
            </w:r>
            <w:r w:rsidR="007A22C2">
              <w:rPr>
                <w:rFonts w:ascii="Arial" w:eastAsia="Arial" w:hAnsi="Arial" w:cs="Arial"/>
              </w:rPr>
              <w:t>.</w:t>
            </w:r>
            <w:r>
              <w:rPr>
                <w:spacing w:val="3"/>
              </w:rPr>
              <w:t xml:space="preserve"> </w:t>
            </w:r>
            <w:r>
              <w:rPr>
                <w:rFonts w:ascii="Arial" w:eastAsia="Arial" w:hAnsi="Arial" w:cs="Arial"/>
              </w:rPr>
              <w:t>statement</w:t>
            </w:r>
          </w:p>
        </w:tc>
        <w:tc>
          <w:tcPr>
            <w:tcW w:w="722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3EE84D98" w14:textId="77777777" w:rsidR="00F04213" w:rsidRDefault="00F04213" w:rsidP="00780FE0">
            <w:pPr>
              <w:spacing w:before="17" w:line="258" w:lineRule="auto"/>
              <w:ind w:right="122"/>
              <w:rPr>
                <w:rFonts w:ascii="Arial" w:eastAsia="Arial" w:hAnsi="Arial" w:cs="Arial"/>
              </w:rPr>
            </w:pPr>
          </w:p>
        </w:tc>
      </w:tr>
      <w:tr w:rsidR="00F04213" w14:paraId="0FE3E99D" w14:textId="77777777">
        <w:trPr>
          <w:trHeight w:hRule="exact" w:val="420"/>
        </w:trPr>
        <w:tc>
          <w:tcPr>
            <w:tcW w:w="10174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7ED9117" w14:textId="77777777" w:rsidR="00F04213" w:rsidRDefault="00F04213"/>
        </w:tc>
      </w:tr>
      <w:tr w:rsidR="00F04213" w14:paraId="4E84FF67" w14:textId="77777777">
        <w:trPr>
          <w:trHeight w:hRule="exact" w:val="420"/>
        </w:trPr>
        <w:tc>
          <w:tcPr>
            <w:tcW w:w="295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3585DFBD" w14:textId="77777777" w:rsidR="00F04213" w:rsidRDefault="00A131BF">
            <w:pPr>
              <w:spacing w:before="73"/>
              <w:ind w:left="1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Home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>Visit</w:t>
            </w:r>
            <w:r>
              <w:t xml:space="preserve"> </w:t>
            </w:r>
            <w:r>
              <w:rPr>
                <w:spacing w:val="7"/>
              </w:rPr>
              <w:t xml:space="preserve"> </w:t>
            </w:r>
            <w:r>
              <w:rPr>
                <w:rFonts w:ascii="Arial" w:eastAsia="Arial" w:hAnsi="Arial" w:cs="Arial"/>
              </w:rPr>
              <w:t>if</w:t>
            </w:r>
            <w:r>
              <w:rPr>
                <w:spacing w:val="4"/>
              </w:rPr>
              <w:t xml:space="preserve"> </w:t>
            </w:r>
            <w:r>
              <w:rPr>
                <w:rFonts w:ascii="Arial" w:eastAsia="Arial" w:hAnsi="Arial" w:cs="Arial"/>
              </w:rPr>
              <w:t>plan</w:t>
            </w:r>
            <w:r>
              <w:rPr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admission</w:t>
            </w:r>
          </w:p>
        </w:tc>
        <w:tc>
          <w:tcPr>
            <w:tcW w:w="722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6BE515DF" w14:textId="77777777" w:rsidR="00F04213" w:rsidRDefault="00780FE0">
            <w:pPr>
              <w:spacing w:line="200" w:lineRule="exact"/>
              <w:ind w:left="1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</w:t>
            </w:r>
          </w:p>
        </w:tc>
      </w:tr>
      <w:tr w:rsidR="00F04213" w14:paraId="3D5003C1" w14:textId="77777777" w:rsidTr="007A22C2">
        <w:trPr>
          <w:trHeight w:hRule="exact" w:val="728"/>
        </w:trPr>
        <w:tc>
          <w:tcPr>
            <w:tcW w:w="10174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5F46E1C4" w14:textId="77777777" w:rsidR="00F04213" w:rsidRDefault="00F04213"/>
        </w:tc>
      </w:tr>
    </w:tbl>
    <w:p w14:paraId="41ACDE00" w14:textId="77777777" w:rsidR="00F04213" w:rsidRPr="002B3549" w:rsidRDefault="00F04213" w:rsidP="002B3549">
      <w:pPr>
        <w:sectPr w:rsidR="00F04213" w:rsidRPr="002B3549">
          <w:pgSz w:w="12240" w:h="15840"/>
          <w:pgMar w:top="1480" w:right="940" w:bottom="280" w:left="900" w:header="720" w:footer="720" w:gutter="0"/>
          <w:cols w:space="720"/>
        </w:sectPr>
      </w:pPr>
    </w:p>
    <w:tbl>
      <w:tblPr>
        <w:tblW w:w="10300" w:type="dxa"/>
        <w:tblInd w:w="8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60"/>
        <w:gridCol w:w="7340"/>
      </w:tblGrid>
      <w:tr w:rsidR="001D2F90" w:rsidRPr="00966B9F" w14:paraId="008138C9" w14:textId="77777777" w:rsidTr="001047C5">
        <w:trPr>
          <w:trHeight w:hRule="exact" w:val="2308"/>
        </w:trPr>
        <w:tc>
          <w:tcPr>
            <w:tcW w:w="296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CD8C81" w14:textId="77777777" w:rsidR="001D2F90" w:rsidRPr="00966B9F" w:rsidRDefault="001D2F90" w:rsidP="00C805D4">
            <w:pPr>
              <w:rPr>
                <w:rFonts w:ascii="Arial" w:eastAsia="Arial" w:hAnsi="Arial" w:cs="Arial"/>
                <w:sz w:val="22"/>
              </w:rPr>
            </w:pPr>
            <w:r w:rsidRPr="00966B9F">
              <w:rPr>
                <w:rFonts w:ascii="Arial" w:eastAsia="Arial" w:hAnsi="Arial" w:cs="Arial"/>
                <w:sz w:val="22"/>
              </w:rPr>
              <w:t>Other</w:t>
            </w:r>
            <w:r w:rsidRPr="00966B9F">
              <w:rPr>
                <w:sz w:val="22"/>
              </w:rPr>
              <w:t xml:space="preserve"> </w:t>
            </w:r>
            <w:r w:rsidRPr="00966B9F">
              <w:rPr>
                <w:rFonts w:ascii="Arial" w:eastAsia="Arial" w:hAnsi="Arial" w:cs="Arial"/>
                <w:sz w:val="22"/>
              </w:rPr>
              <w:t>Findings</w:t>
            </w:r>
          </w:p>
        </w:tc>
        <w:tc>
          <w:tcPr>
            <w:tcW w:w="734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2B93F6EC" w14:textId="77777777" w:rsidR="007640C9" w:rsidRPr="007640C9" w:rsidRDefault="007640C9" w:rsidP="007640C9">
            <w:pPr>
              <w:spacing w:before="73"/>
              <w:ind w:left="18"/>
              <w:rPr>
                <w:rFonts w:ascii="Arial" w:eastAsia="Arial" w:hAnsi="Arial" w:cs="Arial"/>
                <w:b/>
                <w:u w:val="single"/>
              </w:rPr>
            </w:pPr>
            <w:r w:rsidRPr="007640C9">
              <w:rPr>
                <w:rFonts w:ascii="Arial" w:eastAsia="Arial" w:hAnsi="Arial" w:cs="Arial"/>
                <w:b/>
                <w:u w:val="single"/>
              </w:rPr>
              <w:t>As per Lab Report:-</w:t>
            </w:r>
          </w:p>
          <w:p w14:paraId="66748F34" w14:textId="77777777" w:rsidR="007640C9" w:rsidRPr="007640C9" w:rsidRDefault="007640C9" w:rsidP="007640C9">
            <w:pPr>
              <w:spacing w:before="73"/>
              <w:ind w:left="18"/>
              <w:rPr>
                <w:rFonts w:ascii="Arial" w:eastAsia="Arial" w:hAnsi="Arial" w:cs="Arial"/>
              </w:rPr>
            </w:pPr>
            <w:r w:rsidRPr="007640C9">
              <w:rPr>
                <w:rFonts w:ascii="Arial" w:eastAsia="Arial" w:hAnsi="Arial" w:cs="Arial"/>
              </w:rPr>
              <w:t>Dated on:-</w:t>
            </w:r>
          </w:p>
          <w:p w14:paraId="20A6A512" w14:textId="77777777" w:rsidR="007640C9" w:rsidRPr="007640C9" w:rsidRDefault="007640C9" w:rsidP="007640C9">
            <w:pPr>
              <w:spacing w:before="73"/>
              <w:ind w:left="18"/>
              <w:rPr>
                <w:rFonts w:ascii="Arial" w:eastAsia="Arial" w:hAnsi="Arial" w:cs="Arial"/>
                <w:b/>
              </w:rPr>
            </w:pPr>
            <w:r w:rsidRPr="007640C9">
              <w:rPr>
                <w:rFonts w:ascii="Arial" w:eastAsia="Arial" w:hAnsi="Arial" w:cs="Arial"/>
                <w:b/>
              </w:rPr>
              <w:t>Completed Blood Count</w:t>
            </w:r>
          </w:p>
          <w:p w14:paraId="34175B96" w14:textId="77777777" w:rsidR="007640C9" w:rsidRPr="007640C9" w:rsidRDefault="007640C9" w:rsidP="007640C9">
            <w:pPr>
              <w:spacing w:before="73"/>
              <w:ind w:left="18"/>
              <w:rPr>
                <w:rFonts w:ascii="Arial" w:eastAsia="Arial" w:hAnsi="Arial" w:cs="Arial"/>
              </w:rPr>
            </w:pPr>
            <w:r w:rsidRPr="007640C9">
              <w:rPr>
                <w:rFonts w:ascii="Arial" w:eastAsia="Arial" w:hAnsi="Arial" w:cs="Arial"/>
              </w:rPr>
              <w:t>Hb</w:t>
            </w:r>
          </w:p>
          <w:p w14:paraId="7F215E3C" w14:textId="77777777" w:rsidR="007640C9" w:rsidRPr="007640C9" w:rsidRDefault="007640C9" w:rsidP="007640C9">
            <w:pPr>
              <w:spacing w:before="73"/>
              <w:ind w:left="18"/>
              <w:rPr>
                <w:rFonts w:ascii="Arial" w:eastAsia="Arial" w:hAnsi="Arial" w:cs="Arial"/>
              </w:rPr>
            </w:pPr>
            <w:r w:rsidRPr="007640C9">
              <w:rPr>
                <w:rFonts w:ascii="Arial" w:eastAsia="Arial" w:hAnsi="Arial" w:cs="Arial"/>
              </w:rPr>
              <w:t xml:space="preserve">WBC </w:t>
            </w:r>
          </w:p>
          <w:p w14:paraId="3E290E58" w14:textId="77777777" w:rsidR="007640C9" w:rsidRPr="007640C9" w:rsidRDefault="007640C9" w:rsidP="007640C9">
            <w:pPr>
              <w:spacing w:before="73"/>
              <w:ind w:left="18"/>
              <w:rPr>
                <w:rFonts w:ascii="Arial" w:eastAsia="Arial" w:hAnsi="Arial" w:cs="Arial"/>
              </w:rPr>
            </w:pPr>
            <w:r w:rsidRPr="007640C9">
              <w:rPr>
                <w:rFonts w:ascii="Arial" w:eastAsia="Arial" w:hAnsi="Arial" w:cs="Arial"/>
              </w:rPr>
              <w:t xml:space="preserve">RBC </w:t>
            </w:r>
          </w:p>
          <w:p w14:paraId="48182B32" w14:textId="77777777" w:rsidR="001D2F90" w:rsidRPr="007640C9" w:rsidRDefault="007640C9" w:rsidP="007640C9">
            <w:pPr>
              <w:spacing w:before="73"/>
              <w:ind w:left="18"/>
              <w:rPr>
                <w:rFonts w:ascii="Arial" w:eastAsia="Arial" w:hAnsi="Arial" w:cs="Arial"/>
              </w:rPr>
            </w:pPr>
            <w:r w:rsidRPr="007640C9">
              <w:rPr>
                <w:rFonts w:ascii="Arial" w:eastAsia="Arial" w:hAnsi="Arial" w:cs="Arial"/>
              </w:rPr>
              <w:t>PLT</w:t>
            </w:r>
          </w:p>
          <w:p w14:paraId="623E0636" w14:textId="77777777" w:rsidR="001D2F90" w:rsidRPr="00966B9F" w:rsidRDefault="001D2F90" w:rsidP="00C805D4">
            <w:pPr>
              <w:rPr>
                <w:rFonts w:ascii="Arial" w:eastAsia="Arial" w:hAnsi="Arial" w:cs="Arial"/>
                <w:bCs/>
                <w:sz w:val="22"/>
              </w:rPr>
            </w:pPr>
          </w:p>
        </w:tc>
      </w:tr>
      <w:tr w:rsidR="001D2F90" w14:paraId="69B26FC8" w14:textId="77777777" w:rsidTr="00C805D4">
        <w:trPr>
          <w:trHeight w:hRule="exact" w:val="451"/>
        </w:trPr>
        <w:tc>
          <w:tcPr>
            <w:tcW w:w="1030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786C3176" w14:textId="77777777" w:rsidR="001D2F90" w:rsidRDefault="001D2F90" w:rsidP="00C805D4"/>
        </w:tc>
      </w:tr>
      <w:tr w:rsidR="001D2F90" w14:paraId="1A2C73C1" w14:textId="77777777" w:rsidTr="00C805D4">
        <w:trPr>
          <w:trHeight w:hRule="exact" w:val="657"/>
        </w:trPr>
        <w:tc>
          <w:tcPr>
            <w:tcW w:w="296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7D773108" w14:textId="77777777" w:rsidR="001D2F90" w:rsidRDefault="001D2F90" w:rsidP="00C805D4">
            <w:pPr>
              <w:spacing w:line="258" w:lineRule="auto"/>
              <w:ind w:right="10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Evidences</w:t>
            </w:r>
            <w:r>
              <w:rPr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attached</w:t>
            </w:r>
            <w:r>
              <w:rPr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/</w:t>
            </w:r>
            <w:r>
              <w:rPr>
                <w:spacing w:val="4"/>
              </w:rPr>
              <w:t xml:space="preserve"> </w:t>
            </w:r>
            <w:r>
              <w:rPr>
                <w:rFonts w:ascii="Arial" w:eastAsia="Arial" w:hAnsi="Arial" w:cs="Arial"/>
              </w:rPr>
              <w:t>Uploaded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>in</w:t>
            </w:r>
            <w:r>
              <w:rPr>
                <w:spacing w:val="3"/>
              </w:rPr>
              <w:t xml:space="preserve"> </w:t>
            </w:r>
            <w:r>
              <w:rPr>
                <w:rFonts w:ascii="Arial" w:eastAsia="Arial" w:hAnsi="Arial" w:cs="Arial"/>
              </w:rPr>
              <w:t>FT</w:t>
            </w:r>
            <w:r>
              <w:rPr>
                <w:spacing w:val="3"/>
              </w:rPr>
              <w:t xml:space="preserve"> </w:t>
            </w:r>
            <w:r>
              <w:rPr>
                <w:rFonts w:ascii="Arial" w:eastAsia="Arial" w:hAnsi="Arial" w:cs="Arial"/>
              </w:rPr>
              <w:t>Yes</w:t>
            </w:r>
            <w:r>
              <w:rPr>
                <w:spacing w:val="2"/>
              </w:rPr>
              <w:t xml:space="preserve"> </w:t>
            </w:r>
            <w:r>
              <w:rPr>
                <w:rFonts w:ascii="Arial" w:eastAsia="Arial" w:hAnsi="Arial" w:cs="Arial"/>
              </w:rPr>
              <w:t>or</w:t>
            </w:r>
            <w:r>
              <w:rPr>
                <w:spacing w:val="3"/>
              </w:rPr>
              <w:t xml:space="preserve"> </w:t>
            </w:r>
            <w:r>
              <w:rPr>
                <w:rFonts w:ascii="Arial" w:eastAsia="Arial" w:hAnsi="Arial" w:cs="Arial"/>
              </w:rPr>
              <w:t>No</w:t>
            </w:r>
          </w:p>
        </w:tc>
        <w:tc>
          <w:tcPr>
            <w:tcW w:w="734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60A0F6E4" w14:textId="77777777" w:rsidR="001D2F90" w:rsidRDefault="001D2F90" w:rsidP="00C805D4">
            <w:pPr>
              <w:spacing w:line="200" w:lineRule="exact"/>
              <w:rPr>
                <w:rFonts w:ascii="Arial" w:eastAsia="Arial" w:hAnsi="Arial" w:cs="Arial"/>
              </w:rPr>
            </w:pPr>
          </w:p>
        </w:tc>
      </w:tr>
      <w:tr w:rsidR="001D2F90" w14:paraId="52D19335" w14:textId="77777777" w:rsidTr="00C805D4">
        <w:trPr>
          <w:trHeight w:hRule="exact" w:val="406"/>
        </w:trPr>
        <w:tc>
          <w:tcPr>
            <w:tcW w:w="1030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36616E4F" w14:textId="77777777" w:rsidR="001D2F90" w:rsidRDefault="001D2F90" w:rsidP="00C805D4"/>
        </w:tc>
      </w:tr>
      <w:tr w:rsidR="001D2F90" w:rsidRPr="00E94370" w14:paraId="444EEF1A" w14:textId="77777777" w:rsidTr="00C805D4">
        <w:trPr>
          <w:trHeight w:hRule="exact" w:val="3550"/>
        </w:trPr>
        <w:tc>
          <w:tcPr>
            <w:tcW w:w="296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4D092F2C" w14:textId="77777777" w:rsidR="001D2F90" w:rsidRDefault="001D2F90" w:rsidP="00C805D4">
            <w:pPr>
              <w:spacing w:line="200" w:lineRule="exact"/>
            </w:pPr>
          </w:p>
          <w:p w14:paraId="7463796E" w14:textId="77777777" w:rsidR="001D2F90" w:rsidRDefault="001D2F90" w:rsidP="00C805D4">
            <w:pPr>
              <w:spacing w:line="200" w:lineRule="exact"/>
            </w:pPr>
          </w:p>
          <w:p w14:paraId="273677FC" w14:textId="77777777" w:rsidR="001D2F90" w:rsidRDefault="001D2F90" w:rsidP="00C805D4">
            <w:pPr>
              <w:spacing w:line="200" w:lineRule="exact"/>
            </w:pPr>
          </w:p>
          <w:p w14:paraId="6FA5BE4F" w14:textId="77777777" w:rsidR="001D2F90" w:rsidRDefault="001D2F90" w:rsidP="00C805D4">
            <w:pPr>
              <w:spacing w:line="200" w:lineRule="exact"/>
            </w:pPr>
          </w:p>
          <w:p w14:paraId="4482CCA4" w14:textId="77777777" w:rsidR="001D2F90" w:rsidRDefault="001D2F90" w:rsidP="00C805D4">
            <w:pPr>
              <w:spacing w:before="19" w:line="200" w:lineRule="exact"/>
            </w:pPr>
          </w:p>
          <w:p w14:paraId="68F197CD" w14:textId="77777777" w:rsidR="001D2F90" w:rsidRDefault="001D2F90" w:rsidP="00C805D4">
            <w:pPr>
              <w:ind w:left="1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FINAL</w:t>
            </w:r>
            <w:r>
              <w:rPr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RECOMMENDATION</w:t>
            </w:r>
          </w:p>
        </w:tc>
        <w:tc>
          <w:tcPr>
            <w:tcW w:w="734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75986B7" w14:textId="77777777" w:rsidR="001D2F90" w:rsidRPr="00CA43F6" w:rsidRDefault="001D2F90" w:rsidP="00C805D4">
            <w:pPr>
              <w:spacing w:line="220" w:lineRule="exact"/>
              <w:rPr>
                <w:rFonts w:ascii="Arial" w:eastAsia="Arial" w:hAnsi="Arial" w:cs="Arial"/>
                <w:b/>
              </w:rPr>
            </w:pPr>
          </w:p>
          <w:p w14:paraId="6091DBE4" w14:textId="77777777" w:rsidR="001D2F90" w:rsidRPr="00577A85" w:rsidRDefault="001D2F90" w:rsidP="00C805D4">
            <w:pPr>
              <w:spacing w:line="200" w:lineRule="exact"/>
              <w:rPr>
                <w:rFonts w:ascii="Arial" w:eastAsia="Arial" w:hAnsi="Arial" w:cs="Arial"/>
                <w:b/>
                <w:u w:val="single"/>
              </w:rPr>
            </w:pPr>
            <w:r w:rsidRPr="00577A85">
              <w:rPr>
                <w:rFonts w:ascii="Arial" w:eastAsia="Arial" w:hAnsi="Arial" w:cs="Arial"/>
                <w:b/>
                <w:u w:val="single"/>
              </w:rPr>
              <w:t>Remark:-</w:t>
            </w:r>
          </w:p>
          <w:p w14:paraId="56ADA99F" w14:textId="77777777" w:rsidR="001D2F90" w:rsidRPr="002C6C8D" w:rsidRDefault="001D2F90" w:rsidP="00C805D4">
            <w:pPr>
              <w:spacing w:line="200" w:lineRule="exact"/>
              <w:rPr>
                <w:rFonts w:ascii="docs-Calibri" w:hAnsi="docs-Calibri"/>
                <w:bCs/>
                <w:color w:val="000000"/>
                <w:shd w:val="clear" w:color="auto" w:fill="FFFFFF"/>
              </w:rPr>
            </w:pPr>
          </w:p>
          <w:p w14:paraId="5F5112E6" w14:textId="77777777" w:rsidR="001D2F90" w:rsidRPr="00E94370" w:rsidRDefault="001D2F90" w:rsidP="00C805D4">
            <w:pPr>
              <w:rPr>
                <w:rFonts w:ascii="docs-Calibri" w:hAnsi="docs-Calibri"/>
                <w:bCs/>
                <w:color w:val="000000"/>
                <w:shd w:val="clear" w:color="auto" w:fill="FFFFFF"/>
              </w:rPr>
            </w:pPr>
          </w:p>
        </w:tc>
      </w:tr>
    </w:tbl>
    <w:p w14:paraId="2337815A" w14:textId="77777777" w:rsidR="001D2F90" w:rsidRDefault="001D2F90" w:rsidP="001D2F90">
      <w:pPr>
        <w:spacing w:line="200" w:lineRule="exact"/>
      </w:pPr>
    </w:p>
    <w:sectPr w:rsidR="001D2F90">
      <w:pgSz w:w="12240" w:h="15840"/>
      <w:pgMar w:top="1480" w:right="94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ocs-Calibri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2F004C"/>
    <w:multiLevelType w:val="multilevel"/>
    <w:tmpl w:val="48BCBF1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28C58BF"/>
    <w:multiLevelType w:val="hybridMultilevel"/>
    <w:tmpl w:val="8C1CABC2"/>
    <w:lvl w:ilvl="0" w:tplc="04090001">
      <w:start w:val="56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AF65A0"/>
    <w:multiLevelType w:val="hybridMultilevel"/>
    <w:tmpl w:val="8C040252"/>
    <w:lvl w:ilvl="0" w:tplc="9A4A7DFC">
      <w:start w:val="24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1549023">
    <w:abstractNumId w:val="0"/>
  </w:num>
  <w:num w:numId="2" w16cid:durableId="1814910194">
    <w:abstractNumId w:val="2"/>
  </w:num>
  <w:num w:numId="3" w16cid:durableId="8571602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4213"/>
    <w:rsid w:val="000035EE"/>
    <w:rsid w:val="00017D86"/>
    <w:rsid w:val="0002568B"/>
    <w:rsid w:val="000305CA"/>
    <w:rsid w:val="00030F87"/>
    <w:rsid w:val="00041576"/>
    <w:rsid w:val="0004444F"/>
    <w:rsid w:val="00062E38"/>
    <w:rsid w:val="0006509B"/>
    <w:rsid w:val="00074E70"/>
    <w:rsid w:val="00085714"/>
    <w:rsid w:val="000A242E"/>
    <w:rsid w:val="000B398E"/>
    <w:rsid w:val="000B4700"/>
    <w:rsid w:val="000B70F2"/>
    <w:rsid w:val="000E24D4"/>
    <w:rsid w:val="000F394A"/>
    <w:rsid w:val="0010246E"/>
    <w:rsid w:val="001047C5"/>
    <w:rsid w:val="00106C98"/>
    <w:rsid w:val="001127B8"/>
    <w:rsid w:val="00112F9C"/>
    <w:rsid w:val="00122624"/>
    <w:rsid w:val="00122FD0"/>
    <w:rsid w:val="0012318C"/>
    <w:rsid w:val="00124AB4"/>
    <w:rsid w:val="001277C0"/>
    <w:rsid w:val="00142E41"/>
    <w:rsid w:val="001455A3"/>
    <w:rsid w:val="00150E27"/>
    <w:rsid w:val="00170C53"/>
    <w:rsid w:val="00175915"/>
    <w:rsid w:val="00181902"/>
    <w:rsid w:val="00182F38"/>
    <w:rsid w:val="0018361A"/>
    <w:rsid w:val="001870D9"/>
    <w:rsid w:val="00196938"/>
    <w:rsid w:val="001A4076"/>
    <w:rsid w:val="001B1F9F"/>
    <w:rsid w:val="001C3D98"/>
    <w:rsid w:val="001D2F90"/>
    <w:rsid w:val="001D4B8D"/>
    <w:rsid w:val="001D63FC"/>
    <w:rsid w:val="001E04A5"/>
    <w:rsid w:val="001E6ABB"/>
    <w:rsid w:val="001F2B74"/>
    <w:rsid w:val="001F4A85"/>
    <w:rsid w:val="00202925"/>
    <w:rsid w:val="00202CF1"/>
    <w:rsid w:val="00210547"/>
    <w:rsid w:val="00210F98"/>
    <w:rsid w:val="00222BC3"/>
    <w:rsid w:val="00222C81"/>
    <w:rsid w:val="002339F6"/>
    <w:rsid w:val="00243383"/>
    <w:rsid w:val="00247513"/>
    <w:rsid w:val="002529E7"/>
    <w:rsid w:val="00252C96"/>
    <w:rsid w:val="00260145"/>
    <w:rsid w:val="0026242C"/>
    <w:rsid w:val="00262724"/>
    <w:rsid w:val="002636AC"/>
    <w:rsid w:val="00263D14"/>
    <w:rsid w:val="00264C85"/>
    <w:rsid w:val="0029108D"/>
    <w:rsid w:val="00292866"/>
    <w:rsid w:val="00294B4F"/>
    <w:rsid w:val="00295898"/>
    <w:rsid w:val="00295A89"/>
    <w:rsid w:val="00295EBE"/>
    <w:rsid w:val="002B3549"/>
    <w:rsid w:val="002C17E5"/>
    <w:rsid w:val="002C2E1E"/>
    <w:rsid w:val="002C6C8D"/>
    <w:rsid w:val="002D2822"/>
    <w:rsid w:val="002D29E2"/>
    <w:rsid w:val="002F0BE6"/>
    <w:rsid w:val="002F1953"/>
    <w:rsid w:val="002F6DDF"/>
    <w:rsid w:val="00315BCB"/>
    <w:rsid w:val="0031654F"/>
    <w:rsid w:val="00324276"/>
    <w:rsid w:val="0032427F"/>
    <w:rsid w:val="00324C30"/>
    <w:rsid w:val="003263C4"/>
    <w:rsid w:val="003273DD"/>
    <w:rsid w:val="003312C8"/>
    <w:rsid w:val="00333E7C"/>
    <w:rsid w:val="00335E87"/>
    <w:rsid w:val="00336024"/>
    <w:rsid w:val="00337E14"/>
    <w:rsid w:val="003442BF"/>
    <w:rsid w:val="00346C5D"/>
    <w:rsid w:val="00347493"/>
    <w:rsid w:val="00351F19"/>
    <w:rsid w:val="0035240F"/>
    <w:rsid w:val="003735E3"/>
    <w:rsid w:val="00374AA8"/>
    <w:rsid w:val="0037770E"/>
    <w:rsid w:val="00377C3E"/>
    <w:rsid w:val="00385A22"/>
    <w:rsid w:val="003867B1"/>
    <w:rsid w:val="003867CF"/>
    <w:rsid w:val="00393B92"/>
    <w:rsid w:val="00394380"/>
    <w:rsid w:val="003A0D28"/>
    <w:rsid w:val="003A26A2"/>
    <w:rsid w:val="003A6407"/>
    <w:rsid w:val="003A7018"/>
    <w:rsid w:val="003B2B6E"/>
    <w:rsid w:val="003D02DC"/>
    <w:rsid w:val="003D0A93"/>
    <w:rsid w:val="003D4CCE"/>
    <w:rsid w:val="003F5206"/>
    <w:rsid w:val="0040129F"/>
    <w:rsid w:val="00405E1E"/>
    <w:rsid w:val="00412949"/>
    <w:rsid w:val="0041783C"/>
    <w:rsid w:val="00424086"/>
    <w:rsid w:val="00432009"/>
    <w:rsid w:val="004403E5"/>
    <w:rsid w:val="0044515E"/>
    <w:rsid w:val="00454F51"/>
    <w:rsid w:val="00460542"/>
    <w:rsid w:val="00465764"/>
    <w:rsid w:val="00470BFE"/>
    <w:rsid w:val="00476B26"/>
    <w:rsid w:val="004846C2"/>
    <w:rsid w:val="00487180"/>
    <w:rsid w:val="004917FE"/>
    <w:rsid w:val="00493813"/>
    <w:rsid w:val="004A0659"/>
    <w:rsid w:val="004B3FF4"/>
    <w:rsid w:val="004B5D42"/>
    <w:rsid w:val="004B6B8C"/>
    <w:rsid w:val="004C636E"/>
    <w:rsid w:val="004D61AF"/>
    <w:rsid w:val="004D6ECE"/>
    <w:rsid w:val="004E4412"/>
    <w:rsid w:val="004E6BE9"/>
    <w:rsid w:val="004F5367"/>
    <w:rsid w:val="00501D9B"/>
    <w:rsid w:val="0050490D"/>
    <w:rsid w:val="005139ED"/>
    <w:rsid w:val="005202F7"/>
    <w:rsid w:val="00520D2F"/>
    <w:rsid w:val="00523A41"/>
    <w:rsid w:val="00524FF8"/>
    <w:rsid w:val="00533078"/>
    <w:rsid w:val="00533DE3"/>
    <w:rsid w:val="0053559F"/>
    <w:rsid w:val="00535FD5"/>
    <w:rsid w:val="005542B1"/>
    <w:rsid w:val="00561F3A"/>
    <w:rsid w:val="0057746B"/>
    <w:rsid w:val="00577739"/>
    <w:rsid w:val="00577A85"/>
    <w:rsid w:val="005807CE"/>
    <w:rsid w:val="00582FC8"/>
    <w:rsid w:val="005940CA"/>
    <w:rsid w:val="005948B4"/>
    <w:rsid w:val="00595493"/>
    <w:rsid w:val="005A4A56"/>
    <w:rsid w:val="005A56B4"/>
    <w:rsid w:val="005B394B"/>
    <w:rsid w:val="005B6507"/>
    <w:rsid w:val="005C546C"/>
    <w:rsid w:val="005D1545"/>
    <w:rsid w:val="006057FD"/>
    <w:rsid w:val="006067BC"/>
    <w:rsid w:val="0060683C"/>
    <w:rsid w:val="00610B05"/>
    <w:rsid w:val="00612F62"/>
    <w:rsid w:val="00613AD4"/>
    <w:rsid w:val="00640310"/>
    <w:rsid w:val="00640BB3"/>
    <w:rsid w:val="00651DA9"/>
    <w:rsid w:val="00670277"/>
    <w:rsid w:val="00672D9D"/>
    <w:rsid w:val="00677206"/>
    <w:rsid w:val="00691DB5"/>
    <w:rsid w:val="006923C9"/>
    <w:rsid w:val="006943DF"/>
    <w:rsid w:val="00694409"/>
    <w:rsid w:val="006A49EC"/>
    <w:rsid w:val="006B1DB9"/>
    <w:rsid w:val="006C58F0"/>
    <w:rsid w:val="006D0238"/>
    <w:rsid w:val="006E2430"/>
    <w:rsid w:val="006E3C29"/>
    <w:rsid w:val="006F212F"/>
    <w:rsid w:val="00705862"/>
    <w:rsid w:val="00711E71"/>
    <w:rsid w:val="0073050D"/>
    <w:rsid w:val="00734B2B"/>
    <w:rsid w:val="00740395"/>
    <w:rsid w:val="00743074"/>
    <w:rsid w:val="00745C9A"/>
    <w:rsid w:val="0074791F"/>
    <w:rsid w:val="007608AF"/>
    <w:rsid w:val="007640C9"/>
    <w:rsid w:val="007674E5"/>
    <w:rsid w:val="00775BB8"/>
    <w:rsid w:val="00780FE0"/>
    <w:rsid w:val="0079023E"/>
    <w:rsid w:val="00791890"/>
    <w:rsid w:val="007A22C2"/>
    <w:rsid w:val="007A6179"/>
    <w:rsid w:val="007B4811"/>
    <w:rsid w:val="007C08F5"/>
    <w:rsid w:val="007C1500"/>
    <w:rsid w:val="007C16F1"/>
    <w:rsid w:val="007C1E43"/>
    <w:rsid w:val="007C3299"/>
    <w:rsid w:val="007E20F5"/>
    <w:rsid w:val="007F0778"/>
    <w:rsid w:val="007F0F7B"/>
    <w:rsid w:val="007F133F"/>
    <w:rsid w:val="007F67E3"/>
    <w:rsid w:val="008061E3"/>
    <w:rsid w:val="008063AC"/>
    <w:rsid w:val="008151E8"/>
    <w:rsid w:val="008155E4"/>
    <w:rsid w:val="00822563"/>
    <w:rsid w:val="00832001"/>
    <w:rsid w:val="008350A8"/>
    <w:rsid w:val="0083642E"/>
    <w:rsid w:val="00846237"/>
    <w:rsid w:val="00850CEB"/>
    <w:rsid w:val="00852B21"/>
    <w:rsid w:val="008546AC"/>
    <w:rsid w:val="0085707F"/>
    <w:rsid w:val="00857752"/>
    <w:rsid w:val="00867D86"/>
    <w:rsid w:val="008A00A3"/>
    <w:rsid w:val="008A0EE0"/>
    <w:rsid w:val="008A15F8"/>
    <w:rsid w:val="008A327C"/>
    <w:rsid w:val="008A7507"/>
    <w:rsid w:val="008B7255"/>
    <w:rsid w:val="008C098E"/>
    <w:rsid w:val="008C3136"/>
    <w:rsid w:val="008C336B"/>
    <w:rsid w:val="008C628F"/>
    <w:rsid w:val="008D181D"/>
    <w:rsid w:val="008D1C6A"/>
    <w:rsid w:val="008E24F5"/>
    <w:rsid w:val="008E4245"/>
    <w:rsid w:val="008E6586"/>
    <w:rsid w:val="008E75BC"/>
    <w:rsid w:val="008F22BA"/>
    <w:rsid w:val="009010A4"/>
    <w:rsid w:val="00907A24"/>
    <w:rsid w:val="0091275C"/>
    <w:rsid w:val="00914429"/>
    <w:rsid w:val="009173FF"/>
    <w:rsid w:val="0092134F"/>
    <w:rsid w:val="00922BDA"/>
    <w:rsid w:val="00924656"/>
    <w:rsid w:val="00931345"/>
    <w:rsid w:val="00933B63"/>
    <w:rsid w:val="009371F2"/>
    <w:rsid w:val="00944430"/>
    <w:rsid w:val="0095348E"/>
    <w:rsid w:val="00954EAA"/>
    <w:rsid w:val="009552DD"/>
    <w:rsid w:val="0095567B"/>
    <w:rsid w:val="0096013F"/>
    <w:rsid w:val="00961546"/>
    <w:rsid w:val="009629E0"/>
    <w:rsid w:val="00965373"/>
    <w:rsid w:val="00966B9F"/>
    <w:rsid w:val="009673B6"/>
    <w:rsid w:val="00980B0E"/>
    <w:rsid w:val="00990BD6"/>
    <w:rsid w:val="009A1C44"/>
    <w:rsid w:val="009C58ED"/>
    <w:rsid w:val="009C6D20"/>
    <w:rsid w:val="009D0921"/>
    <w:rsid w:val="009D5293"/>
    <w:rsid w:val="009E13AC"/>
    <w:rsid w:val="00A023C3"/>
    <w:rsid w:val="00A03A0C"/>
    <w:rsid w:val="00A04B00"/>
    <w:rsid w:val="00A057A2"/>
    <w:rsid w:val="00A131BF"/>
    <w:rsid w:val="00A230DD"/>
    <w:rsid w:val="00A309CD"/>
    <w:rsid w:val="00A30C2E"/>
    <w:rsid w:val="00A316B9"/>
    <w:rsid w:val="00A37919"/>
    <w:rsid w:val="00A47FC9"/>
    <w:rsid w:val="00A52D78"/>
    <w:rsid w:val="00A56457"/>
    <w:rsid w:val="00A61B36"/>
    <w:rsid w:val="00A7183A"/>
    <w:rsid w:val="00A77672"/>
    <w:rsid w:val="00A87610"/>
    <w:rsid w:val="00A91CB5"/>
    <w:rsid w:val="00A935C6"/>
    <w:rsid w:val="00A9605A"/>
    <w:rsid w:val="00A967C0"/>
    <w:rsid w:val="00A97C15"/>
    <w:rsid w:val="00AA2E31"/>
    <w:rsid w:val="00AB3AF4"/>
    <w:rsid w:val="00AB7061"/>
    <w:rsid w:val="00AC459F"/>
    <w:rsid w:val="00AC4A71"/>
    <w:rsid w:val="00AC6671"/>
    <w:rsid w:val="00AC69AA"/>
    <w:rsid w:val="00AD20C8"/>
    <w:rsid w:val="00AD30FE"/>
    <w:rsid w:val="00AD3405"/>
    <w:rsid w:val="00AD6B3C"/>
    <w:rsid w:val="00AF68A2"/>
    <w:rsid w:val="00AF7173"/>
    <w:rsid w:val="00B04FEA"/>
    <w:rsid w:val="00B07F70"/>
    <w:rsid w:val="00B121B2"/>
    <w:rsid w:val="00B137D7"/>
    <w:rsid w:val="00B22198"/>
    <w:rsid w:val="00B2293A"/>
    <w:rsid w:val="00B26580"/>
    <w:rsid w:val="00B3075E"/>
    <w:rsid w:val="00B342B2"/>
    <w:rsid w:val="00B35382"/>
    <w:rsid w:val="00B36B54"/>
    <w:rsid w:val="00B372BC"/>
    <w:rsid w:val="00B50DF4"/>
    <w:rsid w:val="00B513EF"/>
    <w:rsid w:val="00B53374"/>
    <w:rsid w:val="00B70CA1"/>
    <w:rsid w:val="00B80165"/>
    <w:rsid w:val="00B85AC3"/>
    <w:rsid w:val="00B955C7"/>
    <w:rsid w:val="00BA529F"/>
    <w:rsid w:val="00BA772D"/>
    <w:rsid w:val="00BD4709"/>
    <w:rsid w:val="00BD4925"/>
    <w:rsid w:val="00BD7F82"/>
    <w:rsid w:val="00BE471E"/>
    <w:rsid w:val="00BE67DA"/>
    <w:rsid w:val="00BE6BBD"/>
    <w:rsid w:val="00BF127B"/>
    <w:rsid w:val="00BF20B0"/>
    <w:rsid w:val="00BF59AB"/>
    <w:rsid w:val="00BF7100"/>
    <w:rsid w:val="00C0648F"/>
    <w:rsid w:val="00C14175"/>
    <w:rsid w:val="00C219AA"/>
    <w:rsid w:val="00C26CC7"/>
    <w:rsid w:val="00C4655F"/>
    <w:rsid w:val="00C65A66"/>
    <w:rsid w:val="00C71E80"/>
    <w:rsid w:val="00C82BD7"/>
    <w:rsid w:val="00C87AC0"/>
    <w:rsid w:val="00C955A7"/>
    <w:rsid w:val="00CA1F83"/>
    <w:rsid w:val="00CA43F6"/>
    <w:rsid w:val="00CB7134"/>
    <w:rsid w:val="00CC5098"/>
    <w:rsid w:val="00CE4067"/>
    <w:rsid w:val="00CF5CFA"/>
    <w:rsid w:val="00D01BEA"/>
    <w:rsid w:val="00D06030"/>
    <w:rsid w:val="00D1412F"/>
    <w:rsid w:val="00D14EAA"/>
    <w:rsid w:val="00D244C9"/>
    <w:rsid w:val="00D252C9"/>
    <w:rsid w:val="00D30103"/>
    <w:rsid w:val="00D35D05"/>
    <w:rsid w:val="00D406C2"/>
    <w:rsid w:val="00D44C20"/>
    <w:rsid w:val="00D45B02"/>
    <w:rsid w:val="00D5322E"/>
    <w:rsid w:val="00D54C46"/>
    <w:rsid w:val="00D62071"/>
    <w:rsid w:val="00D76474"/>
    <w:rsid w:val="00D764A4"/>
    <w:rsid w:val="00D805CF"/>
    <w:rsid w:val="00D80E9F"/>
    <w:rsid w:val="00D8485E"/>
    <w:rsid w:val="00D93007"/>
    <w:rsid w:val="00DA02DA"/>
    <w:rsid w:val="00DA04A9"/>
    <w:rsid w:val="00DC1A6E"/>
    <w:rsid w:val="00DC22FE"/>
    <w:rsid w:val="00DC6986"/>
    <w:rsid w:val="00DD0D3A"/>
    <w:rsid w:val="00DD11CD"/>
    <w:rsid w:val="00DF0CFC"/>
    <w:rsid w:val="00DF1526"/>
    <w:rsid w:val="00DF186F"/>
    <w:rsid w:val="00DF5212"/>
    <w:rsid w:val="00E053ED"/>
    <w:rsid w:val="00E1194D"/>
    <w:rsid w:val="00E160E4"/>
    <w:rsid w:val="00E31300"/>
    <w:rsid w:val="00E44270"/>
    <w:rsid w:val="00E56585"/>
    <w:rsid w:val="00E60E19"/>
    <w:rsid w:val="00E82433"/>
    <w:rsid w:val="00E84583"/>
    <w:rsid w:val="00E85C34"/>
    <w:rsid w:val="00E87227"/>
    <w:rsid w:val="00E87942"/>
    <w:rsid w:val="00E90329"/>
    <w:rsid w:val="00E94370"/>
    <w:rsid w:val="00E96104"/>
    <w:rsid w:val="00EB0337"/>
    <w:rsid w:val="00EB1967"/>
    <w:rsid w:val="00EB2454"/>
    <w:rsid w:val="00EB32CE"/>
    <w:rsid w:val="00EB3354"/>
    <w:rsid w:val="00EB38D6"/>
    <w:rsid w:val="00EC28A1"/>
    <w:rsid w:val="00EC397A"/>
    <w:rsid w:val="00EC567A"/>
    <w:rsid w:val="00EC6F5E"/>
    <w:rsid w:val="00ED2D5F"/>
    <w:rsid w:val="00ED6C69"/>
    <w:rsid w:val="00EF01EE"/>
    <w:rsid w:val="00EF46E4"/>
    <w:rsid w:val="00F04213"/>
    <w:rsid w:val="00F06E66"/>
    <w:rsid w:val="00F17E33"/>
    <w:rsid w:val="00F203E9"/>
    <w:rsid w:val="00F328A8"/>
    <w:rsid w:val="00F47627"/>
    <w:rsid w:val="00F53344"/>
    <w:rsid w:val="00F66849"/>
    <w:rsid w:val="00F67E51"/>
    <w:rsid w:val="00F76007"/>
    <w:rsid w:val="00F84DE6"/>
    <w:rsid w:val="00F87EF3"/>
    <w:rsid w:val="00FA0F7A"/>
    <w:rsid w:val="00FA39D8"/>
    <w:rsid w:val="00FC714B"/>
    <w:rsid w:val="00FC7E17"/>
    <w:rsid w:val="00FF0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85134"/>
  <w15:docId w15:val="{486AEFF1-7E7B-4999-987E-18099DECF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B2219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6E243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654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9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C21D01-2712-42BE-A251-63FE894962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DR.Nandkishor</dc:creator>
  <cp:lastModifiedBy>DrNandkishor Sonawane</cp:lastModifiedBy>
  <cp:revision>2</cp:revision>
  <dcterms:created xsi:type="dcterms:W3CDTF">2024-11-06T12:22:00Z</dcterms:created>
  <dcterms:modified xsi:type="dcterms:W3CDTF">2024-11-06T12:22:00Z</dcterms:modified>
</cp:coreProperties>
</file>